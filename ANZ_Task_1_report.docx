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8539E43" w14:textId="77777777" w:rsidTr="00A6783B">
        <w:trPr>
          <w:trHeight w:val="270"/>
          <w:jc w:val="center"/>
        </w:trPr>
        <w:tc>
          <w:tcPr>
            <w:tcW w:w="10800" w:type="dxa"/>
          </w:tcPr>
          <w:p w14:paraId="578EB21B" w14:textId="77777777" w:rsidR="00A66B18" w:rsidRPr="0041428F" w:rsidRDefault="00401569" w:rsidP="00A66B18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18565832" wp14:editId="4382419E">
                  <wp:extent cx="2950845" cy="120078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45" cy="1200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B2BC2" w14:textId="2EB6CD4F" w:rsidR="00A66B18" w:rsidRDefault="00A66B18"/>
    <w:p w14:paraId="0AFA8CE5" w14:textId="43748C0A" w:rsidR="00A25DE7" w:rsidRPr="00A25DE7" w:rsidRDefault="00A25DE7" w:rsidP="00A25DE7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  <w:lang w:eastAsia="en-AU"/>
        </w:rPr>
      </w:pPr>
    </w:p>
    <w:p w14:paraId="3E61AFC2" w14:textId="682C5C96" w:rsidR="00AD1D45" w:rsidRDefault="00982F7C" w:rsidP="00DB10EA">
      <w:pPr>
        <w:spacing w:before="0" w:after="0"/>
        <w:ind w:left="0" w:right="0"/>
        <w:rPr>
          <w:rFonts w:ascii="Calibri" w:eastAsia="Times New Roman" w:hAnsi="Calibri" w:cs="Calibri"/>
          <w:color w:val="auto"/>
          <w:kern w:val="0"/>
          <w:sz w:val="22"/>
          <w:szCs w:val="22"/>
          <w:lang w:eastAsia="en-AU"/>
        </w:rPr>
      </w:pPr>
      <w:r>
        <w:rPr>
          <w:rFonts w:ascii="Calibri" w:eastAsia="Times New Roman" w:hAnsi="Calibri" w:cs="Calibri"/>
          <w:color w:val="auto"/>
          <w:kern w:val="0"/>
          <w:sz w:val="22"/>
          <w:szCs w:val="22"/>
          <w:lang w:eastAsia="en-AU"/>
        </w:rPr>
        <w:br/>
      </w:r>
      <w:r>
        <w:rPr>
          <w:rFonts w:ascii="Calibri" w:eastAsia="Times New Roman" w:hAnsi="Calibri" w:cs="Calibri"/>
          <w:color w:val="auto"/>
          <w:kern w:val="0"/>
          <w:sz w:val="22"/>
          <w:szCs w:val="22"/>
          <w:lang w:eastAsia="en-AU"/>
        </w:rPr>
        <w:br/>
      </w:r>
    </w:p>
    <w:p w14:paraId="675D6990" w14:textId="77777777" w:rsidR="00F05D21" w:rsidRPr="00F05D21" w:rsidRDefault="00F05D21" w:rsidP="00DB10EA">
      <w:pPr>
        <w:spacing w:before="0" w:after="0"/>
        <w:ind w:left="0" w:right="0"/>
        <w:rPr>
          <w:rFonts w:ascii="Calibri" w:eastAsia="Times New Roman" w:hAnsi="Calibri" w:cs="Calibri"/>
          <w:color w:val="auto"/>
          <w:kern w:val="0"/>
          <w:sz w:val="22"/>
          <w:szCs w:val="22"/>
          <w:lang w:eastAsia="en-AU"/>
        </w:rPr>
      </w:pPr>
    </w:p>
    <w:p w14:paraId="7F9C6C2C" w14:textId="407D8290" w:rsidR="00DB10EA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1:</w:t>
      </w:r>
      <w:r w:rsidR="004D1382">
        <w:rPr>
          <w:b/>
          <w:bCs/>
          <w:noProof/>
          <w:lang w:val="en-AU" w:eastAsia="en-AU"/>
        </w:rPr>
        <w:t xml:space="preserve"> </w:t>
      </w:r>
    </w:p>
    <w:p w14:paraId="0A4BFF41" w14:textId="5C01F760" w:rsidR="00F05D21" w:rsidRPr="0064428C" w:rsidRDefault="00F05D21" w:rsidP="00F05D21">
      <w:pPr>
        <w:spacing w:before="0" w:after="0"/>
        <w:ind w:left="0" w:right="0"/>
        <w:jc w:val="center"/>
        <w:rPr>
          <w:b/>
          <w:bCs/>
          <w:noProof/>
          <w:lang w:val="en-AU" w:eastAsia="en-AU"/>
        </w:rPr>
      </w:pPr>
      <w:r w:rsidRPr="00F05D21">
        <w:rPr>
          <w:b/>
          <w:bCs/>
          <w:noProof/>
          <w:lang w:val="en-AU" w:eastAsia="en-AU"/>
        </w:rPr>
        <w:drawing>
          <wp:inline distT="0" distB="0" distL="0" distR="0" wp14:anchorId="527BF3AB" wp14:editId="584C5E41">
            <wp:extent cx="2762250" cy="3678179"/>
            <wp:effectExtent l="0" t="0" r="0" b="0"/>
            <wp:docPr id="174273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37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168" cy="369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53BA" w14:textId="285ECD3B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D1382" w14:paraId="742CDB4B" w14:textId="77777777" w:rsidTr="004225F9">
        <w:tc>
          <w:tcPr>
            <w:tcW w:w="3681" w:type="dxa"/>
            <w:shd w:val="clear" w:color="auto" w:fill="000000" w:themeFill="text1"/>
            <w:vAlign w:val="center"/>
          </w:tcPr>
          <w:p w14:paraId="1FE3C7DD" w14:textId="79E3FF26" w:rsidR="004D1382" w:rsidRPr="004225F9" w:rsidRDefault="004D1382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07719FE" w14:textId="5D66CB1C" w:rsidR="004D1382" w:rsidRPr="004225F9" w:rsidRDefault="004225F9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="004D1382"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D1382" w14:paraId="3C80CA67" w14:textId="77777777" w:rsidTr="00E209C0">
        <w:trPr>
          <w:trHeight w:val="2773"/>
        </w:trPr>
        <w:tc>
          <w:tcPr>
            <w:tcW w:w="3681" w:type="dxa"/>
          </w:tcPr>
          <w:p w14:paraId="77E5CB06" w14:textId="047A070F" w:rsidR="004D1382" w:rsidRDefault="00F05D21" w:rsidP="00DB10EA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43651BD1" w14:textId="77777777" w:rsidR="004D1382" w:rsidRPr="00E209C0" w:rsidRDefault="00F05D21" w:rsidP="00E209C0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The sender is a known acquaintance to the reciever.</w:t>
            </w:r>
          </w:p>
          <w:p w14:paraId="35B6180C" w14:textId="77777777" w:rsidR="00F05D21" w:rsidRPr="00E209C0" w:rsidRDefault="00F05D21" w:rsidP="00E209C0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This email is not malicious or spam email.</w:t>
            </w:r>
          </w:p>
          <w:p w14:paraId="1321433B" w14:textId="77777777" w:rsidR="00F05D21" w:rsidRPr="00E209C0" w:rsidRDefault="00F05D21" w:rsidP="00E209C0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It depicts a typical conversation between two individuals who happen to be friends.</w:t>
            </w:r>
          </w:p>
          <w:p w14:paraId="04E1BD02" w14:textId="77777777" w:rsidR="00F05D21" w:rsidRPr="00E209C0" w:rsidRDefault="00F05D21" w:rsidP="00E209C0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It contains no dangerous artifacts or potential risk factor.</w:t>
            </w:r>
          </w:p>
          <w:p w14:paraId="3B497429" w14:textId="77777777" w:rsidR="00F05D21" w:rsidRPr="00E209C0" w:rsidRDefault="00F05D21" w:rsidP="00E209C0">
            <w:pPr>
              <w:pStyle w:val="ListParagraph"/>
              <w:numPr>
                <w:ilvl w:val="0"/>
                <w:numId w:val="2"/>
              </w:numPr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Given the time and date, it is possible that the conversation was expected given how quickly the response is given.</w:t>
            </w:r>
          </w:p>
          <w:p w14:paraId="45AA9772" w14:textId="665A4F6D" w:rsidR="00F05D21" w:rsidRPr="00E209C0" w:rsidRDefault="00F05D21" w:rsidP="00E209C0">
            <w:pPr>
              <w:pStyle w:val="ListParagraph"/>
              <w:numPr>
                <w:ilvl w:val="0"/>
                <w:numId w:val="2"/>
              </w:numPr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 xml:space="preserve">It's obvious that it's not spam because the reply mentions a previous relationship and </w:t>
            </w:r>
            <w:r w:rsidRPr="00E209C0">
              <w:rPr>
                <w:noProof/>
                <w:sz w:val="22"/>
                <w:szCs w:val="22"/>
                <w:lang w:val="en-AU" w:eastAsia="en-AU"/>
              </w:rPr>
              <w:t>implies</w:t>
            </w:r>
            <w:r w:rsidRPr="00E209C0">
              <w:rPr>
                <w:noProof/>
                <w:sz w:val="22"/>
                <w:szCs w:val="22"/>
                <w:lang w:val="en-AU" w:eastAsia="en-AU"/>
              </w:rPr>
              <w:t xml:space="preserve"> that the email was appreciated and expected</w:t>
            </w:r>
            <w:r w:rsidRPr="00E209C0">
              <w:rPr>
                <w:noProof/>
                <w:sz w:val="22"/>
                <w:szCs w:val="22"/>
                <w:lang w:val="en-AU" w:eastAsia="en-AU"/>
              </w:rPr>
              <w:t>.</w:t>
            </w:r>
          </w:p>
        </w:tc>
      </w:tr>
    </w:tbl>
    <w:p w14:paraId="57F40EEC" w14:textId="48ED60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559471B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4500A7F2" w14:textId="77777777" w:rsidR="00F05D21" w:rsidRDefault="00F05D21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6403B42" w14:textId="77777777" w:rsidR="00F05D21" w:rsidRDefault="00F05D21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4B1EDB6" w14:textId="77777777" w:rsidR="00F05D21" w:rsidRDefault="00F05D21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B4D2935" w14:textId="77777777" w:rsidR="00F05D21" w:rsidRDefault="00F05D21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BCD1314" w14:textId="77777777" w:rsidR="00F05D21" w:rsidRDefault="00F05D21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158C5E2" w14:textId="77777777" w:rsidR="00F05D21" w:rsidRDefault="00F05D21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30BB6F2" w14:textId="77777777" w:rsidR="00F05D21" w:rsidRDefault="00F05D21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D548508" w14:textId="77777777" w:rsidR="00F05D21" w:rsidRDefault="00F05D21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85516B7" w14:textId="77777777" w:rsidR="00F05D21" w:rsidRDefault="00F05D21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58D391B" w14:textId="77777777" w:rsidR="00F05D21" w:rsidRDefault="00F05D21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5D0BFE9" w14:textId="77777777" w:rsidR="00F05D21" w:rsidRDefault="00F05D21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294450C" w14:textId="77777777" w:rsidR="00F05D21" w:rsidRDefault="00F05D21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14C94E5" w14:textId="77777777" w:rsidR="00F05D21" w:rsidRDefault="00F05D21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28ACE35" w14:textId="77777777" w:rsidR="00E209C0" w:rsidRDefault="00E209C0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543EBD7" w14:textId="5D29A284" w:rsid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2: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13E02FA3" w14:textId="67BB9D5D" w:rsidR="00F05D21" w:rsidRPr="0064428C" w:rsidRDefault="00F05D21" w:rsidP="00F05D21">
      <w:pPr>
        <w:spacing w:before="0" w:after="0"/>
        <w:ind w:left="0" w:right="0"/>
        <w:jc w:val="center"/>
        <w:rPr>
          <w:b/>
          <w:bCs/>
          <w:noProof/>
          <w:lang w:val="en-AU" w:eastAsia="en-AU"/>
        </w:rPr>
      </w:pPr>
      <w:r w:rsidRPr="00F05D21">
        <w:rPr>
          <w:b/>
          <w:bCs/>
          <w:noProof/>
          <w:lang w:val="en-AU" w:eastAsia="en-AU"/>
        </w:rPr>
        <w:drawing>
          <wp:inline distT="0" distB="0" distL="0" distR="0" wp14:anchorId="2390E210" wp14:editId="3B622825">
            <wp:extent cx="2717800" cy="3607784"/>
            <wp:effectExtent l="0" t="0" r="6350" b="0"/>
            <wp:docPr id="208221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14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5714" cy="36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EA2A" w14:textId="61391AF5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43DAEB7A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1AA35C39" w14:textId="3AC048A5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815B55A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127A820D" w14:textId="77777777" w:rsidTr="004E6A37">
        <w:tc>
          <w:tcPr>
            <w:tcW w:w="3681" w:type="dxa"/>
          </w:tcPr>
          <w:p w14:paraId="4088807C" w14:textId="0506AD28" w:rsidR="004225F9" w:rsidRDefault="00F05D21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537921E6" w14:textId="066B72D1" w:rsidR="004225F9" w:rsidRPr="00E209C0" w:rsidRDefault="00F05D21" w:rsidP="00F05D21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The email is sent using a russian domain</w:t>
            </w:r>
            <w:r w:rsidR="00091D0F" w:rsidRPr="00E209C0">
              <w:rPr>
                <w:noProof/>
                <w:sz w:val="22"/>
                <w:szCs w:val="22"/>
                <w:lang w:val="en-AU" w:eastAsia="en-AU"/>
              </w:rPr>
              <w:t>.</w:t>
            </w:r>
          </w:p>
          <w:p w14:paraId="6CFD03FF" w14:textId="2F9377EC" w:rsidR="00091D0F" w:rsidRPr="00E209C0" w:rsidRDefault="00091D0F" w:rsidP="00F05D21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The email sender is requesting the receiver to update its OneDrive account.</w:t>
            </w:r>
          </w:p>
          <w:p w14:paraId="268B420B" w14:textId="4F238CF6" w:rsidR="00091D0F" w:rsidRPr="00E209C0" w:rsidRDefault="00091D0F" w:rsidP="00F05D21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The email sender falsely claim to be sent by OneDrive while domain header tells it is sent by Venture.ru.</w:t>
            </w:r>
          </w:p>
          <w:p w14:paraId="7812011D" w14:textId="6461152D" w:rsidR="00091D0F" w:rsidRPr="00E209C0" w:rsidRDefault="00091D0F" w:rsidP="00F05D21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The email contains grammatical errors.</w:t>
            </w:r>
          </w:p>
          <w:p w14:paraId="02BEA9A1" w14:textId="3E83DA0F" w:rsidR="00091D0F" w:rsidRPr="00E209C0" w:rsidRDefault="00091D0F" w:rsidP="00F05D21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The email format is unprofessional.</w:t>
            </w:r>
          </w:p>
          <w:p w14:paraId="3E9480A5" w14:textId="1AF10734" w:rsidR="00091D0F" w:rsidRPr="00E209C0" w:rsidRDefault="00091D0F" w:rsidP="00F05D21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The sender demands the user to download files without any context of file’s content</w:t>
            </w:r>
          </w:p>
          <w:p w14:paraId="4F2E66DF" w14:textId="3473B621" w:rsidR="00091D0F" w:rsidRPr="00E209C0" w:rsidRDefault="00091D0F" w:rsidP="00F05D21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The undersigned is unprofessionally quoted as Office365.</w:t>
            </w:r>
          </w:p>
          <w:p w14:paraId="4FB5F4BB" w14:textId="079E1C4C" w:rsidR="00F05D21" w:rsidRPr="00091D0F" w:rsidRDefault="00F05D21" w:rsidP="00091D0F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i/>
                <w:iCs/>
                <w:noProof/>
                <w:szCs w:val="24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 xml:space="preserve">This is enough indicators for us to assume that the link is probably </w:t>
            </w:r>
            <w:r w:rsidR="004D07AC" w:rsidRPr="00E209C0">
              <w:rPr>
                <w:noProof/>
                <w:sz w:val="22"/>
                <w:szCs w:val="22"/>
                <w:lang w:val="en-AU" w:eastAsia="en-AU"/>
              </w:rPr>
              <w:t>safe</w:t>
            </w:r>
            <w:r w:rsidRPr="00E209C0">
              <w:rPr>
                <w:noProof/>
                <w:sz w:val="22"/>
                <w:szCs w:val="22"/>
                <w:lang w:val="en-AU" w:eastAsia="en-AU"/>
              </w:rPr>
              <w:t xml:space="preserve"> and should be treated as such</w:t>
            </w:r>
            <w:r w:rsidRPr="00E209C0">
              <w:rPr>
                <w:i/>
                <w:iCs/>
                <w:noProof/>
                <w:sz w:val="22"/>
                <w:szCs w:val="22"/>
                <w:lang w:val="en-AU" w:eastAsia="en-AU"/>
              </w:rPr>
              <w:t>.</w:t>
            </w:r>
          </w:p>
        </w:tc>
      </w:tr>
    </w:tbl>
    <w:p w14:paraId="66CC10B4" w14:textId="3DA9B23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3432C4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2A2C584" w14:textId="77777777" w:rsidR="00091D0F" w:rsidRDefault="00091D0F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2F34C68" w14:textId="77777777" w:rsidR="00091D0F" w:rsidRDefault="00091D0F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F6C3792" w14:textId="77777777" w:rsidR="00091D0F" w:rsidRDefault="00091D0F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D190F84" w14:textId="77777777" w:rsidR="00091D0F" w:rsidRDefault="00091D0F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2FCD759" w14:textId="77777777" w:rsidR="00091D0F" w:rsidRDefault="00091D0F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1B79704" w14:textId="77777777" w:rsidR="00091D0F" w:rsidRDefault="00091D0F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46F2CD3" w14:textId="77777777" w:rsidR="00091D0F" w:rsidRDefault="00091D0F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8AE8291" w14:textId="77777777" w:rsidR="00091D0F" w:rsidRDefault="00091D0F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2101CCD" w14:textId="77777777" w:rsidR="00091D0F" w:rsidRDefault="00091D0F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79A83DD" w14:textId="77777777" w:rsidR="00091D0F" w:rsidRDefault="00091D0F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CFCB71" w14:textId="77777777" w:rsidR="00091D0F" w:rsidRDefault="00091D0F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4EDE83F" w14:textId="77777777" w:rsidR="00E209C0" w:rsidRDefault="00E209C0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AD54C51" w14:textId="77777777" w:rsidR="00E209C0" w:rsidRDefault="00E209C0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61E30E3" w14:textId="77777777" w:rsidR="00091D0F" w:rsidRDefault="00091D0F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38DC22A" w14:textId="77777777" w:rsidR="00091D0F" w:rsidRDefault="00091D0F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ED59118" w14:textId="77777777" w:rsidR="00091D0F" w:rsidRDefault="00091D0F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ABF4DA7" w14:textId="205EC5C3" w:rsidR="00DB10EA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3: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101262D3" w14:textId="77777777" w:rsidR="00091D0F" w:rsidRDefault="00091D0F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C124BD1" w14:textId="7DBCBC2E" w:rsidR="00091D0F" w:rsidRPr="004225F9" w:rsidRDefault="00091D0F" w:rsidP="00091D0F">
      <w:pPr>
        <w:spacing w:before="0" w:after="0"/>
        <w:ind w:left="0" w:right="0"/>
        <w:jc w:val="center"/>
        <w:rPr>
          <w:noProof/>
          <w:lang w:val="en-AU" w:eastAsia="en-AU"/>
        </w:rPr>
      </w:pPr>
      <w:r w:rsidRPr="00091D0F">
        <w:rPr>
          <w:noProof/>
          <w:lang w:val="en-AU" w:eastAsia="en-AU"/>
        </w:rPr>
        <w:drawing>
          <wp:inline distT="0" distB="0" distL="0" distR="0" wp14:anchorId="4C8C241A" wp14:editId="3751C8CC">
            <wp:extent cx="3581584" cy="3581584"/>
            <wp:effectExtent l="0" t="0" r="0" b="0"/>
            <wp:docPr id="74489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91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ABFE" w14:textId="7FE3E7D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01DB49CF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00DBF795" w14:textId="7DAFB4E2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1B5ADDA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3141836" w14:textId="77777777" w:rsidTr="004E6A37">
        <w:tc>
          <w:tcPr>
            <w:tcW w:w="3681" w:type="dxa"/>
          </w:tcPr>
          <w:p w14:paraId="54AB3F5C" w14:textId="07C9D4A9" w:rsidR="004225F9" w:rsidRDefault="00091D0F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675EDEAF" w14:textId="7C07D502" w:rsidR="00091D0F" w:rsidRPr="00E209C0" w:rsidRDefault="00091D0F" w:rsidP="00091D0F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The striking feature of this email which makes it suspicious at first sight is the wrong spelling of facebook</w:t>
            </w:r>
          </w:p>
          <w:p w14:paraId="1E06A0B4" w14:textId="388E4DB9" w:rsidR="00091D0F" w:rsidRPr="00E209C0" w:rsidRDefault="00091D0F" w:rsidP="00091D0F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This is a suspected phishing link to gather confidential credential of the reciever.</w:t>
            </w:r>
          </w:p>
          <w:p w14:paraId="68179B31" w14:textId="40FE9130" w:rsidR="00091D0F" w:rsidRPr="00E209C0" w:rsidRDefault="00091D0F" w:rsidP="00091D0F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The email is masqueraded coming from a known acquaintance telling the receiver to verify if the facebook is working for them.</w:t>
            </w:r>
          </w:p>
          <w:p w14:paraId="48AA949D" w14:textId="37319E2E" w:rsidR="004225F9" w:rsidRPr="00E209C0" w:rsidRDefault="00091D0F" w:rsidP="00091D0F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 xml:space="preserve">This is enough indicators for us to assume that the </w:t>
            </w:r>
            <w:r w:rsidRPr="00E209C0">
              <w:rPr>
                <w:noProof/>
                <w:sz w:val="22"/>
                <w:szCs w:val="22"/>
                <w:lang w:val="en-AU" w:eastAsia="en-AU"/>
              </w:rPr>
              <w:t>email</w:t>
            </w:r>
            <w:r w:rsidRPr="00E209C0">
              <w:rPr>
                <w:noProof/>
                <w:sz w:val="22"/>
                <w:szCs w:val="22"/>
                <w:lang w:val="en-AU" w:eastAsia="en-AU"/>
              </w:rPr>
              <w:t xml:space="preserve"> is probably malicious and should be treated as such</w:t>
            </w:r>
            <w:r w:rsidRPr="00E209C0">
              <w:rPr>
                <w:noProof/>
                <w:sz w:val="22"/>
                <w:szCs w:val="22"/>
                <w:lang w:val="en-AU" w:eastAsia="en-AU"/>
              </w:rPr>
              <w:t>.</w:t>
            </w:r>
          </w:p>
        </w:tc>
      </w:tr>
    </w:tbl>
    <w:p w14:paraId="654228A0" w14:textId="361D765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351B6E2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C209F72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694E991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6DB19B1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9BA27A9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00FC3B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EC2020B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69712B9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30655B3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7432802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EF8AE94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40BC716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DDAAB3E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E763A9A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24B7EE3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A9B9ECD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DAA5A6B" w14:textId="77777777" w:rsidR="00E209C0" w:rsidRDefault="00E209C0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94CD7D6" w14:textId="77777777" w:rsidR="00E209C0" w:rsidRDefault="00E209C0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1D1356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E9119A3" w14:textId="7F28038C" w:rsidR="00DB10EA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4: </w:t>
      </w:r>
    </w:p>
    <w:p w14:paraId="649A9393" w14:textId="77777777" w:rsidR="004D07AC" w:rsidRDefault="004D07AC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202CB08" w14:textId="14C26056" w:rsidR="004D07AC" w:rsidRPr="0064428C" w:rsidRDefault="004D07AC" w:rsidP="004D07AC">
      <w:pPr>
        <w:spacing w:before="0" w:after="0"/>
        <w:ind w:left="0" w:right="0"/>
        <w:jc w:val="center"/>
        <w:rPr>
          <w:b/>
          <w:bCs/>
          <w:noProof/>
          <w:lang w:val="en-AU" w:eastAsia="en-AU"/>
        </w:rPr>
      </w:pPr>
      <w:r w:rsidRPr="004D07AC">
        <w:rPr>
          <w:b/>
          <w:bCs/>
          <w:noProof/>
          <w:lang w:val="en-AU" w:eastAsia="en-AU"/>
        </w:rPr>
        <w:drawing>
          <wp:inline distT="0" distB="0" distL="0" distR="0" wp14:anchorId="7FF67823" wp14:editId="4E0787E2">
            <wp:extent cx="2603534" cy="3448050"/>
            <wp:effectExtent l="0" t="0" r="6350" b="0"/>
            <wp:docPr id="35801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17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7020" cy="34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46CC" w14:textId="5DD4E63C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69A001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44F1ACE7" w14:textId="58BB453A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682F93B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:rsidRPr="00E209C0" w14:paraId="0E6DC805" w14:textId="77777777" w:rsidTr="004E6A37">
        <w:tc>
          <w:tcPr>
            <w:tcW w:w="3681" w:type="dxa"/>
          </w:tcPr>
          <w:p w14:paraId="3A6E5C37" w14:textId="052BC48B" w:rsidR="004225F9" w:rsidRPr="00E209C0" w:rsidRDefault="004D07AC" w:rsidP="004E6A37">
            <w:pPr>
              <w:spacing w:before="0" w:after="0"/>
              <w:ind w:left="0"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76C47A99" w14:textId="77777777" w:rsidR="004D07AC" w:rsidRPr="00E209C0" w:rsidRDefault="004D07AC" w:rsidP="004D07AC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This email is an example of generic marketing</w:t>
            </w:r>
            <w:r w:rsidRPr="00E209C0">
              <w:rPr>
                <w:noProof/>
                <w:sz w:val="22"/>
                <w:szCs w:val="22"/>
                <w:lang w:val="en-AU" w:eastAsia="en-AU"/>
              </w:rPr>
              <w:t>.</w:t>
            </w:r>
          </w:p>
          <w:p w14:paraId="2F4C7D59" w14:textId="7F4E95A6" w:rsidR="004D07AC" w:rsidRPr="00E209C0" w:rsidRDefault="004D07AC" w:rsidP="004D07AC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 xml:space="preserve">It can be categorised as a non-malicious spam email. </w:t>
            </w:r>
            <w:r w:rsidRPr="00E209C0">
              <w:rPr>
                <w:noProof/>
                <w:sz w:val="22"/>
                <w:szCs w:val="22"/>
                <w:lang w:val="en-AU" w:eastAsia="en-AU"/>
              </w:rPr>
              <w:t xml:space="preserve"> </w:t>
            </w:r>
          </w:p>
          <w:p w14:paraId="17F1FB33" w14:textId="393E8A4D" w:rsidR="004D07AC" w:rsidRPr="00E209C0" w:rsidRDefault="004D07AC" w:rsidP="004D07AC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Although it was twice forwarded, the initial sender was a mass mailing service.</w:t>
            </w:r>
          </w:p>
          <w:p w14:paraId="007DE245" w14:textId="77777777" w:rsidR="004D07AC" w:rsidRPr="00E209C0" w:rsidRDefault="004D07AC" w:rsidP="004D07AC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The email has no links or requests for information</w:t>
            </w:r>
            <w:r w:rsidRPr="00E209C0">
              <w:rPr>
                <w:noProof/>
                <w:sz w:val="22"/>
                <w:szCs w:val="22"/>
                <w:lang w:val="en-AU" w:eastAsia="en-AU"/>
              </w:rPr>
              <w:t>.</w:t>
            </w:r>
          </w:p>
          <w:p w14:paraId="41254A4C" w14:textId="45E071E3" w:rsidR="004D07AC" w:rsidRPr="00E209C0" w:rsidRDefault="004D07AC" w:rsidP="004D07AC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W</w:t>
            </w:r>
            <w:r w:rsidRPr="00E209C0">
              <w:rPr>
                <w:noProof/>
                <w:sz w:val="22"/>
                <w:szCs w:val="22"/>
                <w:lang w:val="en-AU" w:eastAsia="en-AU"/>
              </w:rPr>
              <w:t>hen googled, the site may be seen as a sales site without any dangerous material.</w:t>
            </w:r>
          </w:p>
          <w:p w14:paraId="36D46D31" w14:textId="5CB0FF56" w:rsidR="004225F9" w:rsidRPr="00E209C0" w:rsidRDefault="004D07AC" w:rsidP="004D07AC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 xml:space="preserve">This is enough indicators for us to assume that the email is probably </w:t>
            </w:r>
            <w:r w:rsidRPr="00E209C0">
              <w:rPr>
                <w:noProof/>
                <w:sz w:val="22"/>
                <w:szCs w:val="22"/>
                <w:lang w:val="en-AU" w:eastAsia="en-AU"/>
              </w:rPr>
              <w:t>safe</w:t>
            </w:r>
            <w:r w:rsidRPr="00E209C0">
              <w:rPr>
                <w:noProof/>
                <w:sz w:val="22"/>
                <w:szCs w:val="22"/>
                <w:lang w:val="en-AU" w:eastAsia="en-AU"/>
              </w:rPr>
              <w:t xml:space="preserve"> and should be treated as such.</w:t>
            </w:r>
          </w:p>
        </w:tc>
      </w:tr>
    </w:tbl>
    <w:p w14:paraId="4B917BBD" w14:textId="2744E9BD" w:rsidR="0064428C" w:rsidRPr="00E209C0" w:rsidRDefault="0064428C" w:rsidP="00DB10EA">
      <w:pPr>
        <w:spacing w:before="0" w:after="0"/>
        <w:ind w:left="0" w:right="0"/>
        <w:rPr>
          <w:noProof/>
          <w:sz w:val="22"/>
          <w:szCs w:val="22"/>
          <w:lang w:val="en-AU" w:eastAsia="en-AU"/>
        </w:rPr>
      </w:pPr>
    </w:p>
    <w:p w14:paraId="19C7B69A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BC0DFA1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6C5BD91D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4CE42879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3A1FFAD7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6CA190AA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301236B4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581E833D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C2A32FD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5B1E648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988EE14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66D8E4B7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16F99EE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4F4E1DD2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FC501CB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05F7BA87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340776F0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DBB9465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p w14:paraId="043A0721" w14:textId="3A2BBC4F"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5: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43250BA0" w14:textId="7F3BDA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60AA5EA" w14:textId="6FFC321F" w:rsidR="004D07AC" w:rsidRDefault="004D07AC" w:rsidP="004D07AC">
      <w:pPr>
        <w:spacing w:before="0" w:after="0"/>
        <w:ind w:left="0" w:right="0"/>
        <w:jc w:val="center"/>
        <w:rPr>
          <w:noProof/>
          <w:lang w:val="en-AU" w:eastAsia="en-AU"/>
        </w:rPr>
      </w:pPr>
      <w:r w:rsidRPr="004D07AC">
        <w:rPr>
          <w:noProof/>
          <w:lang w:val="en-AU" w:eastAsia="en-AU"/>
        </w:rPr>
        <w:drawing>
          <wp:inline distT="0" distB="0" distL="0" distR="0" wp14:anchorId="391BC832" wp14:editId="5E06A24D">
            <wp:extent cx="3061745" cy="3917950"/>
            <wp:effectExtent l="0" t="0" r="5715" b="6350"/>
            <wp:docPr id="81471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19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5496" cy="39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300D" w14:textId="77777777" w:rsidR="004D07AC" w:rsidRDefault="004D07A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265F59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49F2BC7" w14:textId="091982D1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</w:t>
            </w:r>
            <w:r w:rsidR="005459B5">
              <w:rPr>
                <w:b/>
                <w:bCs/>
                <w:noProof/>
                <w:color w:val="FFFFFF" w:themeColor="background1"/>
                <w:lang w:val="en-AU" w:eastAsia="en-AU"/>
              </w:rPr>
              <w:t>i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95F4178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6C8ECCDA" w14:textId="77777777" w:rsidTr="004E6A37">
        <w:tc>
          <w:tcPr>
            <w:tcW w:w="3681" w:type="dxa"/>
          </w:tcPr>
          <w:p w14:paraId="330148AD" w14:textId="72095096" w:rsidR="004225F9" w:rsidRDefault="004D07AC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5313B2E5" w14:textId="5B9EDBBB" w:rsidR="004225F9" w:rsidRPr="00E209C0" w:rsidRDefault="004D07AC" w:rsidP="004D07AC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 xml:space="preserve">Overall the email is unprofessionally written. </w:t>
            </w:r>
          </w:p>
          <w:p w14:paraId="099296E1" w14:textId="7DCB0DFC" w:rsidR="004D07AC" w:rsidRPr="00E209C0" w:rsidRDefault="004D07AC" w:rsidP="004D07AC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It demands the user to provide its sensitive information of the receiver such as its email credentials.</w:t>
            </w:r>
          </w:p>
          <w:p w14:paraId="77A7328C" w14:textId="77777777" w:rsidR="004D07AC" w:rsidRPr="00E209C0" w:rsidRDefault="004D07AC" w:rsidP="004D07AC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This is enough indicators for us to assume that the email is probably malicious and should be treated as such.</w:t>
            </w:r>
          </w:p>
          <w:p w14:paraId="534DD91B" w14:textId="19E96871" w:rsidR="004D07AC" w:rsidRPr="004D07AC" w:rsidRDefault="004D07AC" w:rsidP="004D07AC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Finally the email tries to instill a sense of urgency and dread</w:t>
            </w:r>
            <w:r w:rsidRPr="00E209C0">
              <w:rPr>
                <w:noProof/>
                <w:sz w:val="22"/>
                <w:szCs w:val="22"/>
                <w:lang w:val="en-AU" w:eastAsia="en-AU"/>
              </w:rPr>
              <w:t xml:space="preserve"> by stating that the sender requires the recievers credentials in order to provide the government with confidential intel.</w:t>
            </w:r>
          </w:p>
        </w:tc>
      </w:tr>
    </w:tbl>
    <w:p w14:paraId="3632D2BB" w14:textId="56CB151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47F5064C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59960395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77803CC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D3C9921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8BF6B31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9808D6B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EAA2D42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8A44C05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8703EAD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A3FC555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BE14805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AB1EDF4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84102EC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B6C650A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AF54D19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7E4A559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5E583F5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C6029EC" w14:textId="4F9B67A9" w:rsidR="0064428C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6: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7F9AC2D8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8A7F554" w14:textId="3487B615" w:rsidR="00E209C0" w:rsidRPr="0064428C" w:rsidRDefault="00E209C0" w:rsidP="00E209C0">
      <w:pPr>
        <w:spacing w:before="0" w:after="0"/>
        <w:ind w:left="0" w:right="0"/>
        <w:jc w:val="center"/>
        <w:rPr>
          <w:b/>
          <w:bCs/>
          <w:noProof/>
          <w:lang w:val="en-AU" w:eastAsia="en-AU"/>
        </w:rPr>
      </w:pPr>
      <w:r w:rsidRPr="00E209C0">
        <w:rPr>
          <w:b/>
          <w:bCs/>
          <w:noProof/>
          <w:lang w:val="en-AU" w:eastAsia="en-AU"/>
        </w:rPr>
        <w:drawing>
          <wp:inline distT="0" distB="0" distL="0" distR="0" wp14:anchorId="55612496" wp14:editId="4120FE7A">
            <wp:extent cx="3194050" cy="4113119"/>
            <wp:effectExtent l="0" t="0" r="6350" b="1905"/>
            <wp:docPr id="76064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48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1206" cy="41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4480" w14:textId="4057E181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370D91FC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3D55C48D" w14:textId="32BC422D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E622AB8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8FB5F5B" w14:textId="77777777" w:rsidTr="004E6A37">
        <w:tc>
          <w:tcPr>
            <w:tcW w:w="3681" w:type="dxa"/>
          </w:tcPr>
          <w:p w14:paraId="1EA652C8" w14:textId="176B3137" w:rsidR="004225F9" w:rsidRDefault="00E209C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25CC18C8" w14:textId="77777777" w:rsidR="004225F9" w:rsidRPr="00E209C0" w:rsidRDefault="00E209C0" w:rsidP="00E209C0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The email is safe and non-malicious.</w:t>
            </w:r>
          </w:p>
          <w:p w14:paraId="25399DC7" w14:textId="77777777" w:rsidR="00E209C0" w:rsidRPr="00E209C0" w:rsidRDefault="00E209C0" w:rsidP="00E209C0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It is a typical workplace email.</w:t>
            </w:r>
          </w:p>
          <w:p w14:paraId="25887E93" w14:textId="77777777" w:rsidR="00E209C0" w:rsidRPr="00E209C0" w:rsidRDefault="00E209C0" w:rsidP="00E209C0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The email does not demand the reciever to download any files or enter any confidential credentials.</w:t>
            </w:r>
          </w:p>
          <w:p w14:paraId="5AE436BF" w14:textId="77777777" w:rsidR="00E209C0" w:rsidRPr="00E209C0" w:rsidRDefault="00E209C0" w:rsidP="00E209C0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The email is an organizational email as it use anz.com domain.</w:t>
            </w:r>
          </w:p>
          <w:p w14:paraId="1D14EB80" w14:textId="77777777" w:rsidR="00E209C0" w:rsidRPr="00E209C0" w:rsidRDefault="00E209C0" w:rsidP="00E209C0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Internal work emails can be trusted to be safe.</w:t>
            </w:r>
          </w:p>
          <w:p w14:paraId="06546ED8" w14:textId="77777777" w:rsidR="00E209C0" w:rsidRPr="00E209C0" w:rsidRDefault="00E209C0" w:rsidP="00E209C0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The email is written professionally.</w:t>
            </w:r>
          </w:p>
          <w:p w14:paraId="2ED5A7C4" w14:textId="77777777" w:rsidR="00E209C0" w:rsidRPr="00E209C0" w:rsidRDefault="00E209C0" w:rsidP="00E209C0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sz w:val="22"/>
                <w:szCs w:val="22"/>
                <w:lang w:val="en-AU" w:eastAsia="en-AU"/>
              </w:rPr>
            </w:pPr>
            <w:r w:rsidRPr="00E209C0">
              <w:rPr>
                <w:noProof/>
                <w:sz w:val="22"/>
                <w:szCs w:val="22"/>
                <w:lang w:val="en-AU" w:eastAsia="en-AU"/>
              </w:rPr>
              <w:t>This is enough indicators for us to assume that the email is probably malicious and should be treated as such.</w:t>
            </w:r>
          </w:p>
          <w:p w14:paraId="6DC27B26" w14:textId="1AAE940F" w:rsidR="00E209C0" w:rsidRPr="00E209C0" w:rsidRDefault="00E209C0" w:rsidP="00E209C0">
            <w:pPr>
              <w:pStyle w:val="ListParagraph"/>
              <w:spacing w:before="0" w:after="0"/>
              <w:ind w:right="0"/>
              <w:rPr>
                <w:noProof/>
                <w:lang w:val="en-AU" w:eastAsia="en-AU"/>
              </w:rPr>
            </w:pPr>
          </w:p>
        </w:tc>
      </w:tr>
    </w:tbl>
    <w:p w14:paraId="0672E723" w14:textId="0119D1F5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569845DF" w14:textId="77777777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457520F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428F867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4A399A3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FB1E31E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6D40254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D7510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CE6DBE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5722073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F9A178C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E0AD0B4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E41016B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7950D5B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3CB0AB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490B849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A73B74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1DDF96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376624" w14:textId="53D85448" w:rsidR="00A66B18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7: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34EA0FA2" w14:textId="77777777" w:rsidR="00E209C0" w:rsidRDefault="00E209C0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FE45105" w14:textId="17B4D81C" w:rsidR="00E209C0" w:rsidRDefault="00E209C0" w:rsidP="00E209C0">
      <w:pPr>
        <w:spacing w:before="0" w:after="0"/>
        <w:ind w:left="0" w:right="0"/>
        <w:jc w:val="center"/>
        <w:rPr>
          <w:b/>
          <w:bCs/>
          <w:noProof/>
          <w:lang w:val="en-AU" w:eastAsia="en-AU"/>
        </w:rPr>
      </w:pPr>
      <w:r w:rsidRPr="00E209C0">
        <w:rPr>
          <w:b/>
          <w:bCs/>
          <w:noProof/>
          <w:lang w:val="en-AU" w:eastAsia="en-AU"/>
        </w:rPr>
        <w:drawing>
          <wp:inline distT="0" distB="0" distL="0" distR="0" wp14:anchorId="0FD37B19" wp14:editId="3F262827">
            <wp:extent cx="3499030" cy="3118010"/>
            <wp:effectExtent l="0" t="0" r="6350" b="6350"/>
            <wp:docPr id="141257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78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08C9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18855349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93D3612" w14:textId="7B437F4D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C501D6B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28C2640E" w14:textId="77777777" w:rsidTr="004E6A37">
        <w:tc>
          <w:tcPr>
            <w:tcW w:w="3681" w:type="dxa"/>
          </w:tcPr>
          <w:p w14:paraId="4DD8E0F3" w14:textId="6E9CE955" w:rsidR="004225F9" w:rsidRDefault="00E209C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40EA3989" w14:textId="77777777" w:rsidR="004225F9" w:rsidRDefault="00E209C0" w:rsidP="00E209C0">
            <w:pPr>
              <w:pStyle w:val="ListParagraph"/>
              <w:numPr>
                <w:ilvl w:val="0"/>
                <w:numId w:val="9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This email can be categorised as a phishing email.</w:t>
            </w:r>
          </w:p>
          <w:p w14:paraId="4184501C" w14:textId="77777777" w:rsidR="00E209C0" w:rsidRDefault="00E209C0" w:rsidP="00E209C0">
            <w:pPr>
              <w:pStyle w:val="ListParagraph"/>
              <w:numPr>
                <w:ilvl w:val="0"/>
                <w:numId w:val="9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It uses hxxp which is an indicator that it is a malicious link as any organisation would use HTTPS for carrying out trabsanctions.</w:t>
            </w:r>
          </w:p>
          <w:p w14:paraId="535882F5" w14:textId="77777777" w:rsidR="00E209C0" w:rsidRDefault="00E209C0" w:rsidP="00E209C0">
            <w:pPr>
              <w:pStyle w:val="ListParagraph"/>
              <w:numPr>
                <w:ilvl w:val="0"/>
                <w:numId w:val="9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It also contains a PHP file i.e. receipt.php </w:t>
            </w:r>
            <w:r w:rsidR="00A54FC2">
              <w:rPr>
                <w:noProof/>
                <w:lang w:val="en-AU" w:eastAsia="en-AU"/>
              </w:rPr>
              <w:t>which is another indicator that it is a fake reciept generated to carry out phishing attack.</w:t>
            </w:r>
          </w:p>
          <w:p w14:paraId="179691EC" w14:textId="77777777" w:rsidR="00A54FC2" w:rsidRDefault="00A54FC2" w:rsidP="00E209C0">
            <w:pPr>
              <w:pStyle w:val="ListParagraph"/>
              <w:numPr>
                <w:ilvl w:val="0"/>
                <w:numId w:val="9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The email sender (Val.kill.ma) and the undersigned (email signature: Mike Ferris) does not match. </w:t>
            </w:r>
          </w:p>
          <w:p w14:paraId="538CCB1C" w14:textId="77777777" w:rsidR="00A54FC2" w:rsidRDefault="00A54FC2" w:rsidP="00E209C0">
            <w:pPr>
              <w:pStyle w:val="ListParagraph"/>
              <w:numPr>
                <w:ilvl w:val="0"/>
                <w:numId w:val="9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email sender falsely claim to be from Geico but it does not uses an official domain of Geico Insurance.</w:t>
            </w:r>
          </w:p>
          <w:p w14:paraId="143AA46B" w14:textId="62E10716" w:rsidR="00A54FC2" w:rsidRPr="00E209C0" w:rsidRDefault="00A54FC2" w:rsidP="00A54FC2">
            <w:pPr>
              <w:pStyle w:val="ListParagraph"/>
              <w:spacing w:before="0" w:after="0"/>
              <w:ind w:right="0"/>
              <w:rPr>
                <w:noProof/>
                <w:lang w:val="en-AU" w:eastAsia="en-AU"/>
              </w:rPr>
            </w:pPr>
          </w:p>
        </w:tc>
      </w:tr>
    </w:tbl>
    <w:p w14:paraId="3A45F7B9" w14:textId="77777777" w:rsidR="004225F9" w:rsidRPr="0064428C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28E29B" w14:textId="648A3590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2535CCAD" w14:textId="1BF9C9E3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58C2D66A" w14:textId="77777777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189C1FA3" w14:textId="38767D8B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34BB025B" w14:textId="77777777" w:rsidR="0064428C" w:rsidRPr="00AD1D45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sectPr w:rsidR="0064428C" w:rsidRPr="00AD1D45" w:rsidSect="00CE6CB7">
      <w:headerReference w:type="default" r:id="rId18"/>
      <w:pgSz w:w="12240" w:h="15840" w:code="1"/>
      <w:pgMar w:top="720" w:right="720" w:bottom="36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C1923" w14:textId="77777777" w:rsidR="00321BFF" w:rsidRDefault="00321BFF" w:rsidP="00A66B18">
      <w:pPr>
        <w:spacing w:before="0" w:after="0"/>
      </w:pPr>
      <w:r>
        <w:separator/>
      </w:r>
    </w:p>
  </w:endnote>
  <w:endnote w:type="continuationSeparator" w:id="0">
    <w:p w14:paraId="3CD310C7" w14:textId="77777777" w:rsidR="00321BFF" w:rsidRDefault="00321BF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15ADA" w14:textId="77777777" w:rsidR="00321BFF" w:rsidRDefault="00321BFF" w:rsidP="00A66B18">
      <w:pPr>
        <w:spacing w:before="0" w:after="0"/>
      </w:pPr>
      <w:r>
        <w:separator/>
      </w:r>
    </w:p>
  </w:footnote>
  <w:footnote w:type="continuationSeparator" w:id="0">
    <w:p w14:paraId="121D4D42" w14:textId="77777777" w:rsidR="00321BFF" w:rsidRDefault="00321BF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620A" w14:textId="77777777" w:rsidR="00A66B18" w:rsidRDefault="00A66B18">
    <w:pPr>
      <w:pStyle w:val="Header"/>
    </w:pPr>
    <w:r w:rsidRPr="0041428F"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C085D" wp14:editId="6BE9C69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8C3E5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179A"/>
    <w:multiLevelType w:val="hybridMultilevel"/>
    <w:tmpl w:val="5B765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D7EED"/>
    <w:multiLevelType w:val="hybridMultilevel"/>
    <w:tmpl w:val="36D4D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32B1C"/>
    <w:multiLevelType w:val="hybridMultilevel"/>
    <w:tmpl w:val="216C7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B35DB"/>
    <w:multiLevelType w:val="hybridMultilevel"/>
    <w:tmpl w:val="9878A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23CDC"/>
    <w:multiLevelType w:val="hybridMultilevel"/>
    <w:tmpl w:val="E2F46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90873"/>
    <w:multiLevelType w:val="hybridMultilevel"/>
    <w:tmpl w:val="A02AD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60D40"/>
    <w:multiLevelType w:val="hybridMultilevel"/>
    <w:tmpl w:val="FAFC2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758662">
    <w:abstractNumId w:val="0"/>
  </w:num>
  <w:num w:numId="2" w16cid:durableId="1246721506">
    <w:abstractNumId w:val="2"/>
  </w:num>
  <w:num w:numId="3" w16cid:durableId="1043092698">
    <w:abstractNumId w:val="3"/>
  </w:num>
  <w:num w:numId="4" w16cid:durableId="9124698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78505562">
    <w:abstractNumId w:val="1"/>
  </w:num>
  <w:num w:numId="6" w16cid:durableId="563295287">
    <w:abstractNumId w:val="5"/>
  </w:num>
  <w:num w:numId="7" w16cid:durableId="1411579912">
    <w:abstractNumId w:val="6"/>
  </w:num>
  <w:num w:numId="8" w16cid:durableId="143275124">
    <w:abstractNumId w:val="7"/>
  </w:num>
  <w:num w:numId="9" w16cid:durableId="422917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0D"/>
    <w:rsid w:val="00081375"/>
    <w:rsid w:val="00083BAA"/>
    <w:rsid w:val="00091D0F"/>
    <w:rsid w:val="0010680C"/>
    <w:rsid w:val="00152B0B"/>
    <w:rsid w:val="001766D6"/>
    <w:rsid w:val="00192419"/>
    <w:rsid w:val="001C270D"/>
    <w:rsid w:val="001E2320"/>
    <w:rsid w:val="00214E28"/>
    <w:rsid w:val="00293FCE"/>
    <w:rsid w:val="002E3B42"/>
    <w:rsid w:val="00321BFF"/>
    <w:rsid w:val="00352B81"/>
    <w:rsid w:val="00394757"/>
    <w:rsid w:val="003A0150"/>
    <w:rsid w:val="003E24DF"/>
    <w:rsid w:val="00401569"/>
    <w:rsid w:val="0041428F"/>
    <w:rsid w:val="004225F9"/>
    <w:rsid w:val="004A2B0D"/>
    <w:rsid w:val="004C193D"/>
    <w:rsid w:val="004D07AC"/>
    <w:rsid w:val="004D1382"/>
    <w:rsid w:val="005459B5"/>
    <w:rsid w:val="005C2210"/>
    <w:rsid w:val="00615018"/>
    <w:rsid w:val="0062123A"/>
    <w:rsid w:val="0064428C"/>
    <w:rsid w:val="00646E75"/>
    <w:rsid w:val="00666188"/>
    <w:rsid w:val="006F6F10"/>
    <w:rsid w:val="00706CAA"/>
    <w:rsid w:val="00783E79"/>
    <w:rsid w:val="007B2BC1"/>
    <w:rsid w:val="007B5AE8"/>
    <w:rsid w:val="007F5192"/>
    <w:rsid w:val="008F3614"/>
    <w:rsid w:val="008F6C0D"/>
    <w:rsid w:val="0091575C"/>
    <w:rsid w:val="00982F7C"/>
    <w:rsid w:val="00A25DE7"/>
    <w:rsid w:val="00A26FE7"/>
    <w:rsid w:val="00A54FC2"/>
    <w:rsid w:val="00A66B18"/>
    <w:rsid w:val="00A6783B"/>
    <w:rsid w:val="00A70D27"/>
    <w:rsid w:val="00A96CF8"/>
    <w:rsid w:val="00AA089B"/>
    <w:rsid w:val="00AD1D45"/>
    <w:rsid w:val="00AE1388"/>
    <w:rsid w:val="00AF3982"/>
    <w:rsid w:val="00B246DB"/>
    <w:rsid w:val="00B50294"/>
    <w:rsid w:val="00B57D6E"/>
    <w:rsid w:val="00C04114"/>
    <w:rsid w:val="00C701F7"/>
    <w:rsid w:val="00C70786"/>
    <w:rsid w:val="00CE6CB7"/>
    <w:rsid w:val="00D10958"/>
    <w:rsid w:val="00D66593"/>
    <w:rsid w:val="00DB10EA"/>
    <w:rsid w:val="00DE6DA2"/>
    <w:rsid w:val="00DF2D30"/>
    <w:rsid w:val="00E209C0"/>
    <w:rsid w:val="00E4786A"/>
    <w:rsid w:val="00E55D74"/>
    <w:rsid w:val="00E6540C"/>
    <w:rsid w:val="00E81E2A"/>
    <w:rsid w:val="00EC33FF"/>
    <w:rsid w:val="00EE0952"/>
    <w:rsid w:val="00F05D21"/>
    <w:rsid w:val="00F1737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7F5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qFormat/>
    <w:rsid w:val="00EC33FF"/>
    <w:pPr>
      <w:contextualSpacing/>
    </w:pPr>
  </w:style>
  <w:style w:type="table" w:styleId="TableGrid">
    <w:name w:val="Table Grid"/>
    <w:basedOn w:val="TableNormal"/>
    <w:uiPriority w:val="39"/>
    <w:rsid w:val="004D1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25F9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8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2023-06-19T09:47:00Z</dcterms:created>
  <dcterms:modified xsi:type="dcterms:W3CDTF">2023-06-19T09:47:00Z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